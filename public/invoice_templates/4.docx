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09" w:rsidRDefault="008A46A3" w14:paraId="3B0CE860" w14:textId="20322162">
      <w:pPr>
        <w:rPr>
          <w:rFonts w:ascii="Arial" w:hAnsi="Arial" w:cs="Arial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="002141EE">
        <w:rPr>
          <w:rFonts w:ascii="Arial" w:hAnsi="Arial" w:cs="Arial"/>
        </w:rPr>
        <w:softHyphen/>
      </w:r>
      <w:r w:rsidR="002141EE">
        <w:rPr>
          <w:rFonts w:ascii="Arial" w:hAnsi="Arial" w:cs="Arial"/>
        </w:rPr>
        <w:softHyphen/>
      </w:r>
    </w:p>
    <w:p w:rsidR="00295EE8" w:rsidRDefault="00295EE8" w14:paraId="793B743A" w14:textId="77777777">
      <w:pPr>
        <w:rPr>
          <w:rFonts w:ascii="Arial" w:hAnsi="Arial" w:cs="Arial"/>
        </w:rPr>
      </w:pPr>
    </w:p>
    <w:p w:rsidR="00295EE8" w:rsidRDefault="00295EE8" w14:paraId="78E6CE9A" w14:textId="77777777">
      <w:pPr>
        <w:rPr>
          <w:rFonts w:ascii="Arial" w:hAnsi="Arial" w:cs="Arial"/>
        </w:rPr>
      </w:pPr>
    </w:p>
    <w:p w:rsidR="00295EE8" w:rsidRDefault="00295EE8" w14:paraId="4990DBC3" w14:textId="77777777">
      <w:pPr>
        <w:rPr>
          <w:rFonts w:ascii="Arial" w:hAnsi="Arial" w:cs="Arial"/>
        </w:rPr>
      </w:pPr>
    </w:p>
    <w:p w:rsidR="00295EE8" w:rsidP="00295EE8" w:rsidRDefault="00295EE8" w14:paraId="554B9E62" w14:textId="77777777">
      <w:pPr>
        <w:pStyle w:val="Kopfzeile"/>
        <w:tabs>
          <w:tab w:val="clear" w:pos="4536"/>
          <w:tab w:val="clear" w:pos="9072"/>
        </w:tabs>
        <w:rPr>
          <w:rFonts w:ascii="Arial" w:hAnsi="Arial"/>
        </w:rPr>
      </w:pPr>
      <w:r>
        <w:rPr>
          <w:rFonts w:ascii="Arial" w:hAnsi="Arial"/>
        </w:rPr>
        <w:t>$</w:t>
      </w:r>
      <w:proofErr w:type="spellStart"/>
      <w:r>
        <w:rPr>
          <w:rFonts w:ascii="Arial" w:hAnsi="Arial"/>
        </w:rPr>
        <w:t>address</w:t>
      </w:r>
      <w:proofErr w:type="spellEnd"/>
      <w:r>
        <w:rPr>
          <w:rFonts w:ascii="Arial" w:hAnsi="Arial"/>
        </w:rPr>
        <w:t>$</w:t>
      </w:r>
    </w:p>
    <w:p w:rsidR="00295EE8" w:rsidP="00295EE8" w:rsidRDefault="00295EE8" w14:paraId="5107E793" w14:textId="77777777">
      <w:pPr>
        <w:rPr>
          <w:rFonts w:ascii="Arial" w:hAnsi="Arial" w:cs="Arial"/>
        </w:rPr>
      </w:pPr>
    </w:p>
    <w:p w:rsidR="00295EE8" w:rsidRDefault="00295EE8" w14:paraId="374BC14D" w14:textId="77777777">
      <w:pPr>
        <w:rPr>
          <w:rFonts w:ascii="Arial" w:hAnsi="Arial" w:cs="Arial"/>
        </w:rPr>
      </w:pPr>
    </w:p>
    <w:p w:rsidR="00295EE8" w:rsidRDefault="00295EE8" w14:paraId="70438B13" w14:textId="77777777">
      <w:pPr>
        <w:rPr>
          <w:rFonts w:ascii="Arial" w:hAnsi="Arial" w:cs="Arial"/>
        </w:rPr>
      </w:pPr>
    </w:p>
    <w:p w:rsidR="00295EE8" w:rsidRDefault="00295EE8" w14:paraId="6A3B4B84" w14:textId="77777777">
      <w:pPr>
        <w:rPr>
          <w:rFonts w:ascii="Arial" w:hAnsi="Arial" w:cs="Arial"/>
        </w:rPr>
      </w:pPr>
    </w:p>
    <w:p w:rsidR="00295EE8" w:rsidRDefault="00295EE8" w14:paraId="7FCCEB47" w14:textId="77777777">
      <w:pPr>
        <w:rPr>
          <w:rFonts w:ascii="Arial" w:hAnsi="Arial" w:cs="Arial"/>
        </w:rPr>
      </w:pPr>
    </w:p>
    <w:p w:rsidR="00295EE8" w:rsidRDefault="00295EE8" w14:paraId="736B0B4F" w14:textId="77777777">
      <w:pPr>
        <w:rPr>
          <w:rFonts w:ascii="Arial" w:hAnsi="Arial" w:cs="Arial"/>
        </w:rPr>
      </w:pPr>
    </w:p>
    <w:p w:rsidR="00295EE8" w:rsidRDefault="00295EE8" w14:paraId="6C9DD41A" w14:textId="77777777">
      <w:pPr>
        <w:rPr>
          <w:rFonts w:ascii="Arial" w:hAnsi="Arial" w:cs="Arial"/>
        </w:rPr>
      </w:pPr>
    </w:p>
    <w:p w:rsidR="00295EE8" w:rsidRDefault="00295EE8" w14:paraId="7DDED3C4" w14:textId="77777777">
      <w:pPr>
        <w:rPr>
          <w:rFonts w:ascii="Arial" w:hAnsi="Arial" w:cs="Arial"/>
        </w:rPr>
      </w:pPr>
    </w:p>
    <w:p w:rsidR="00295EE8" w:rsidRDefault="00295EE8" w14:paraId="686EFCD0" w14:textId="77777777">
      <w:pPr>
        <w:rPr>
          <w:rFonts w:ascii="Arial" w:hAnsi="Arial" w:cs="Arial"/>
        </w:rPr>
      </w:pPr>
    </w:p>
    <w:p w:rsidR="00295EE8" w:rsidRDefault="00295EE8" w14:paraId="04E5A616" w14:textId="77777777">
      <w:pPr>
        <w:rPr>
          <w:rFonts w:ascii="Arial" w:hAnsi="Arial" w:cs="Arial"/>
        </w:rPr>
      </w:pPr>
    </w:p>
    <w:p w:rsidR="00295EE8" w:rsidRDefault="00295EE8" w14:paraId="79214A65" w14:textId="77777777">
      <w:pPr>
        <w:rPr>
          <w:rFonts w:ascii="Arial" w:hAnsi="Arial" w:cs="Arial"/>
        </w:rPr>
      </w:pPr>
    </w:p>
    <w:p w:rsidR="00295EE8" w:rsidRDefault="00295EE8" w14:paraId="0D2FEB92" w14:textId="77777777">
      <w:pPr>
        <w:rPr>
          <w:rFonts w:ascii="Arial" w:hAnsi="Arial" w:cs="Arial"/>
        </w:rPr>
      </w:pPr>
    </w:p>
    <w:p w:rsidR="00295EE8" w:rsidRDefault="00295EE8" w14:paraId="026D02A8" w14:textId="77777777">
      <w:pPr>
        <w:rPr>
          <w:rFonts w:ascii="Arial" w:hAnsi="Arial" w:cs="Arial"/>
        </w:rPr>
      </w:pPr>
    </w:p>
    <w:p w:rsidR="00295EE8" w:rsidRDefault="00295EE8" w14:paraId="2B0B8681" w14:textId="77777777">
      <w:pPr>
        <w:rPr>
          <w:rFonts w:ascii="Arial" w:hAnsi="Arial" w:cs="Arial"/>
        </w:rPr>
      </w:pPr>
    </w:p>
    <w:p w:rsidR="00295EE8" w:rsidRDefault="00295EE8" w14:paraId="7433C16E" w14:textId="77777777">
      <w:pPr>
        <w:rPr>
          <w:rFonts w:ascii="Arial" w:hAnsi="Arial" w:cs="Arial"/>
        </w:rPr>
      </w:pPr>
    </w:p>
    <w:p w:rsidR="00295EE8" w:rsidRDefault="00295EE8" w14:paraId="00907D25" w14:textId="77777777">
      <w:pPr>
        <w:rPr>
          <w:rFonts w:ascii="Arial" w:hAnsi="Arial" w:cs="Arial"/>
        </w:rPr>
      </w:pPr>
    </w:p>
    <w:p w:rsidR="00295EE8" w:rsidP="00295EE8" w:rsidRDefault="00295EE8" w14:paraId="421DA25F" w14:textId="77777777">
      <w:pPr>
        <w:pBdr>
          <w:bottom w:val="single" w:color="auto" w:sz="12" w:space="1"/>
        </w:pBdr>
        <w:jc w:val="both"/>
        <w:rPr>
          <w:rFonts w:ascii="Arial" w:hAnsi="Arial" w:cs="Arial"/>
          <w:b/>
          <w:sz w:val="20"/>
          <w:szCs w:val="20"/>
          <w:lang w:val="de-DE"/>
        </w:rPr>
      </w:pPr>
      <w:r w:rsidRPr="006A4101">
        <w:rPr>
          <w:rFonts w:ascii="Arial" w:hAnsi="Arial" w:cs="Arial"/>
          <w:b/>
          <w:sz w:val="20"/>
          <w:szCs w:val="20"/>
          <w:lang w:val="de-DE"/>
        </w:rPr>
        <w:t>Rechnungsnummer.: $</w:t>
      </w:r>
      <w:proofErr w:type="spellStart"/>
      <w:r w:rsidRPr="006A4101">
        <w:rPr>
          <w:rFonts w:ascii="Arial" w:hAnsi="Arial" w:cs="Arial"/>
          <w:b/>
          <w:sz w:val="20"/>
          <w:szCs w:val="20"/>
          <w:lang w:val="de-DE"/>
        </w:rPr>
        <w:t>full_invoice_number</w:t>
      </w:r>
      <w:proofErr w:type="spellEnd"/>
      <w:r w:rsidRPr="006A4101">
        <w:rPr>
          <w:rFonts w:ascii="Arial" w:hAnsi="Arial" w:cs="Arial"/>
          <w:b/>
          <w:sz w:val="20"/>
          <w:szCs w:val="20"/>
          <w:lang w:val="de-DE"/>
        </w:rPr>
        <w:t>$</w:t>
      </w:r>
    </w:p>
    <w:p w:rsidR="00A95C7B" w:rsidP="00295EE8" w:rsidRDefault="00A95C7B" w14:paraId="764EE5EA" w14:textId="31BB69C2">
      <w:pPr>
        <w:pBdr>
          <w:bottom w:val="single" w:color="auto" w:sz="12" w:space="1"/>
        </w:pBdr>
        <w:jc w:val="both"/>
        <w:rPr>
          <w:rFonts w:ascii="Arial" w:hAnsi="Arial" w:cs="Arial"/>
          <w:b/>
          <w:sz w:val="20"/>
          <w:szCs w:val="20"/>
          <w:lang w:val="de-DE"/>
        </w:rPr>
      </w:pPr>
      <w:r w:rsidRPr="19DEBBE1">
        <w:rPr>
          <w:rFonts w:ascii="Arial" w:hAnsi="Arial" w:eastAsia="Arial" w:cs="Arial"/>
          <w:b w:val="1"/>
          <w:bCs w:val="1"/>
          <w:sz w:val="20"/>
          <w:szCs w:val="20"/>
          <w:lang w:val="de-DE"/>
        </w:rPr>
        <w:t xml:space="preserve">Debitor</w:t>
      </w:r>
      <w:r w:rsidRPr="19DEBBE1">
        <w:rPr>
          <w:rFonts w:ascii="Arial" w:hAnsi="Arial" w:eastAsia="Arial" w:cs="Arial"/>
          <w:b w:val="1"/>
          <w:bCs w:val="1"/>
          <w:sz w:val="20"/>
          <w:szCs w:val="20"/>
          <w:lang w:val="de-DE"/>
        </w:rPr>
        <w:t xml:space="preserve">: </w:t>
      </w:r>
      <w:r w:rsidRPr="19DEBBE1">
        <w:rPr>
          <w:rFonts w:ascii="Arial" w:hAnsi="Arial" w:eastAsia="Arial" w:cs="Arial"/>
          <w:b w:val="1"/>
          <w:bCs w:val="1"/>
          <w:sz w:val="20"/>
          <w:szCs w:val="20"/>
          <w:lang w:val="de-DE"/>
        </w:rPr>
        <w:t xml:space="preserve">$</w:t>
      </w:r>
      <w:r w:rsidRPr="19DEBBE1">
        <w:rPr>
          <w:rFonts w:ascii="Arial" w:hAnsi="Arial" w:eastAsia="Arial" w:cs="Arial"/>
          <w:b w:val="1"/>
          <w:bCs w:val="1"/>
          <w:sz w:val="20"/>
          <w:szCs w:val="20"/>
          <w:lang w:val="de-DE"/>
        </w:rPr>
        <w:t xml:space="preserve">debitoren_nummer_oder_pv</w:t>
      </w:r>
      <w:r w:rsidRPr="19DEBBE1">
        <w:rPr>
          <w:rFonts w:ascii="Arial" w:hAnsi="Arial" w:eastAsia="Arial" w:cs="Arial"/>
          <w:b w:val="1"/>
          <w:bCs w:val="1"/>
          <w:sz w:val="20"/>
          <w:szCs w:val="20"/>
          <w:lang w:val="de-DE"/>
        </w:rPr>
        <w:t xml:space="preserve">$</w:t>
      </w:r>
      <w:proofErr w:type="spellStart"/>
      <w:proofErr w:type="spellEnd"/>
      <w:proofErr w:type="spellStart"/>
      <w:proofErr w:type="spellEnd"/>
      <w:r w:rsidRPr="19DEBBE1">
        <w:rPr>
          <w:rFonts w:ascii="Arial" w:hAnsi="Arial" w:eastAsia="Arial" w:cs="Arial"/>
          <w:b w:val="1"/>
          <w:bCs w:val="1"/>
          <w:sz w:val="20"/>
          <w:szCs w:val="20"/>
          <w:lang w:val="de-DE"/>
        </w:rPr>
        <w:t> </w:t>
      </w:r>
      <w:r w:rsidRPr="19DEBBE1">
        <w:rPr>
          <w:rFonts w:ascii="Arial" w:hAnsi="Arial" w:eastAsia="Arial" w:cs="Arial"/>
          <w:b w:val="1"/>
          <w:bCs w:val="1"/>
          <w:sz w:val="20"/>
          <w:szCs w:val="20"/>
          <w:lang w:val="de-DE"/>
        </w:rPr>
        <w:t>(NEW TOKEN)</w:t>
      </w:r>
    </w:p>
    <w:p w:rsidRPr="006A4101" w:rsidR="00295EE8" w:rsidP="00295EE8" w:rsidRDefault="00295EE8" w14:paraId="05EAFD9E" w14:textId="77777777">
      <w:pPr>
        <w:pBdr>
          <w:bottom w:val="single" w:color="auto" w:sz="12" w:space="1"/>
        </w:pBdr>
        <w:jc w:val="both"/>
        <w:rPr>
          <w:rFonts w:ascii="Arial" w:hAnsi="Arial" w:cs="Arial"/>
          <w:b/>
          <w:sz w:val="20"/>
          <w:szCs w:val="20"/>
          <w:lang w:val="de-DE"/>
        </w:rPr>
      </w:pPr>
    </w:p>
    <w:p w:rsidRPr="006A4101" w:rsidR="00295EE8" w:rsidP="00295EE8" w:rsidRDefault="00295EE8" w14:paraId="231052F1" w14:textId="5C407008">
      <w:pPr>
        <w:pBdr>
          <w:bottom w:val="single" w:color="auto" w:sz="12" w:space="1"/>
        </w:pBdr>
        <w:spacing w:after="120"/>
        <w:jc w:val="both"/>
        <w:rPr>
          <w:rFonts w:ascii="Arial" w:hAnsi="Arial" w:cs="Arial"/>
          <w:b/>
          <w:sz w:val="20"/>
          <w:szCs w:val="20"/>
          <w:lang w:val="de-DE"/>
        </w:rPr>
      </w:pPr>
      <w:r w:rsidRPr="006A4101">
        <w:rPr>
          <w:rFonts w:ascii="Arial" w:hAnsi="Arial" w:cs="Arial"/>
          <w:b/>
          <w:sz w:val="20"/>
          <w:szCs w:val="20"/>
          <w:lang w:val="de-DE"/>
        </w:rPr>
        <w:t>IK:  500918485</w:t>
      </w:r>
      <w:r w:rsidRPr="006A4101">
        <w:rPr>
          <w:rFonts w:ascii="Arial" w:hAnsi="Arial" w:cs="Arial"/>
          <w:b/>
          <w:sz w:val="20"/>
          <w:szCs w:val="20"/>
          <w:lang w:val="de-DE"/>
        </w:rPr>
        <w:tab/>
      </w:r>
      <w:r w:rsidRPr="006A4101">
        <w:rPr>
          <w:rFonts w:ascii="Arial" w:hAnsi="Arial" w:cs="Arial"/>
          <w:b/>
          <w:sz w:val="20"/>
          <w:szCs w:val="20"/>
          <w:lang w:val="de-DE"/>
        </w:rPr>
        <w:tab/>
      </w:r>
      <w:r w:rsidRPr="006A4101">
        <w:rPr>
          <w:rFonts w:ascii="Arial" w:hAnsi="Arial" w:cs="Arial"/>
          <w:b/>
          <w:sz w:val="20"/>
          <w:szCs w:val="20"/>
          <w:lang w:val="de-DE"/>
        </w:rPr>
        <w:t>BSNR: 747100763</w:t>
      </w:r>
      <w:r w:rsidRPr="006A4101">
        <w:rPr>
          <w:rFonts w:ascii="Arial" w:hAnsi="Arial" w:cs="Arial"/>
          <w:b/>
          <w:sz w:val="20"/>
          <w:szCs w:val="20"/>
          <w:lang w:val="de-DE"/>
        </w:rPr>
        <w:tab/>
      </w:r>
      <w:r w:rsidRPr="006A4101">
        <w:rPr>
          <w:rFonts w:ascii="Arial" w:hAnsi="Arial" w:cs="Arial"/>
          <w:b/>
          <w:sz w:val="20"/>
          <w:szCs w:val="20"/>
          <w:lang w:val="de-DE"/>
        </w:rPr>
        <w:tab/>
      </w:r>
      <w:r w:rsidRPr="006A4101">
        <w:rPr>
          <w:rFonts w:ascii="Arial" w:hAnsi="Arial" w:cs="Arial"/>
          <w:b/>
          <w:sz w:val="20"/>
          <w:szCs w:val="20"/>
          <w:lang w:val="de-DE"/>
        </w:rPr>
        <w:t>LEGS: 65 02 009</w:t>
      </w:r>
      <w:r w:rsidR="00A95C7B">
        <w:rPr>
          <w:rFonts w:ascii="Arial" w:hAnsi="Arial" w:cs="Arial"/>
          <w:b/>
          <w:sz w:val="20"/>
          <w:szCs w:val="20"/>
          <w:lang w:val="de-DE"/>
        </w:rPr>
        <w:tab/>
      </w:r>
      <w:r w:rsidRPr="006A4101">
        <w:rPr>
          <w:rFonts w:ascii="Arial" w:hAnsi="Arial" w:cs="Arial"/>
          <w:b/>
          <w:sz w:val="20"/>
          <w:szCs w:val="20"/>
          <w:lang w:val="de-DE"/>
        </w:rPr>
        <w:t xml:space="preserve">Kostenstelle: </w:t>
      </w:r>
      <w:r w:rsidRPr="00A95C7B" w:rsidR="00A95C7B">
        <w:rPr>
          <w:rFonts w:ascii="Arial" w:hAnsi="Arial" w:cs="Arial"/>
          <w:b/>
          <w:sz w:val="20"/>
          <w:szCs w:val="20"/>
          <w:lang w:val="de-DE"/>
        </w:rPr>
        <w:t>$</w:t>
      </w:r>
      <w:proofErr w:type="spellStart"/>
      <w:r w:rsidRPr="00A95C7B" w:rsidR="00A95C7B">
        <w:rPr>
          <w:rFonts w:ascii="Arial" w:hAnsi="Arial" w:cs="Arial"/>
          <w:b/>
          <w:sz w:val="20"/>
          <w:szCs w:val="20"/>
          <w:lang w:val="de-DE"/>
        </w:rPr>
        <w:t>paycenter</w:t>
      </w:r>
      <w:proofErr w:type="spellEnd"/>
      <w:r w:rsidRPr="00A95C7B" w:rsidR="00A95C7B">
        <w:rPr>
          <w:rFonts w:ascii="Arial" w:hAnsi="Arial" w:cs="Arial"/>
          <w:b/>
          <w:sz w:val="20"/>
          <w:szCs w:val="20"/>
          <w:lang w:val="de-DE"/>
        </w:rPr>
        <w:t>$</w:t>
      </w:r>
    </w:p>
    <w:p w:rsidRPr="006A4101" w:rsidR="00295EE8" w:rsidP="00295EE8" w:rsidRDefault="00295EE8" w14:paraId="444AB866" w14:textId="77777777">
      <w:pPr>
        <w:jc w:val="both"/>
        <w:rPr>
          <w:rFonts w:ascii="Arial" w:hAnsi="Arial" w:cs="Arial"/>
          <w:sz w:val="20"/>
          <w:szCs w:val="20"/>
          <w:lang w:val="de-DE"/>
        </w:rPr>
      </w:pPr>
      <w:r w:rsidRPr="006A4101">
        <w:rPr>
          <w:rFonts w:ascii="Arial" w:hAnsi="Arial" w:cs="Arial"/>
          <w:sz w:val="20"/>
          <w:szCs w:val="20"/>
          <w:lang w:val="de-DE"/>
        </w:rPr>
        <w:t>Versicherungsnummer</w:t>
      </w:r>
      <w:r w:rsidRPr="006A4101"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 w:rsidRPr="006A4101">
        <w:rPr>
          <w:rFonts w:ascii="Arial" w:hAnsi="Arial" w:cs="Arial"/>
          <w:sz w:val="20"/>
          <w:szCs w:val="20"/>
          <w:lang w:val="de-DE"/>
        </w:rPr>
        <w:t>Name, Geburtsdatum</w:t>
      </w:r>
      <w:r w:rsidRPr="006A4101">
        <w:rPr>
          <w:rFonts w:ascii="Arial" w:hAnsi="Arial" w:cs="Arial"/>
          <w:sz w:val="20"/>
          <w:szCs w:val="20"/>
          <w:lang w:val="de-DE"/>
        </w:rPr>
        <w:tab/>
      </w:r>
      <w:r w:rsidRPr="006A4101">
        <w:rPr>
          <w:rFonts w:ascii="Arial" w:hAnsi="Arial" w:cs="Arial"/>
          <w:sz w:val="20"/>
          <w:szCs w:val="20"/>
          <w:lang w:val="de-DE"/>
        </w:rPr>
        <w:tab/>
      </w:r>
      <w:r w:rsidRPr="006A4101">
        <w:rPr>
          <w:rFonts w:ascii="Arial" w:hAnsi="Arial" w:cs="Arial"/>
          <w:sz w:val="20"/>
          <w:szCs w:val="20"/>
          <w:lang w:val="de-DE"/>
        </w:rPr>
        <w:tab/>
      </w:r>
      <w:r w:rsidRPr="006A4101">
        <w:rPr>
          <w:rFonts w:ascii="Arial" w:hAnsi="Arial" w:cs="Arial"/>
          <w:sz w:val="20"/>
          <w:szCs w:val="20"/>
          <w:lang w:val="de-DE"/>
        </w:rPr>
        <w:t>Adresse (Versorgungsort)</w:t>
      </w:r>
    </w:p>
    <w:p w:rsidRPr="006A4101" w:rsidR="00295EE8" w:rsidP="00295EE8" w:rsidRDefault="00295EE8" w14:paraId="0190FA86" w14:textId="77777777">
      <w:pPr>
        <w:pBdr>
          <w:bottom w:val="single" w:color="auto" w:sz="12" w:space="1"/>
        </w:pBdr>
        <w:jc w:val="both"/>
        <w:rPr>
          <w:rFonts w:ascii="Arial" w:hAnsi="Arial" w:cs="Arial"/>
          <w:sz w:val="20"/>
          <w:szCs w:val="20"/>
        </w:rPr>
      </w:pPr>
      <w:r w:rsidRPr="006A4101">
        <w:rPr>
          <w:rFonts w:ascii="Arial" w:hAnsi="Arial" w:cs="Arial"/>
          <w:sz w:val="20"/>
          <w:szCs w:val="20"/>
        </w:rPr>
        <w:t>$</w:t>
      </w:r>
      <w:proofErr w:type="spellStart"/>
      <w:proofErr w:type="gramStart"/>
      <w:r w:rsidRPr="006A4101">
        <w:rPr>
          <w:rFonts w:ascii="Arial" w:hAnsi="Arial" w:cs="Arial"/>
          <w:sz w:val="20"/>
          <w:szCs w:val="20"/>
        </w:rPr>
        <w:t>insurance</w:t>
      </w:r>
      <w:proofErr w:type="gramEnd"/>
      <w:r w:rsidRPr="006A4101">
        <w:rPr>
          <w:rFonts w:ascii="Arial" w:hAnsi="Arial" w:cs="Arial"/>
          <w:sz w:val="20"/>
          <w:szCs w:val="20"/>
        </w:rPr>
        <w:t>_no</w:t>
      </w:r>
      <w:proofErr w:type="spellEnd"/>
      <w:r w:rsidRPr="006A4101">
        <w:rPr>
          <w:rFonts w:ascii="Arial" w:hAnsi="Arial" w:cs="Arial"/>
          <w:sz w:val="20"/>
          <w:szCs w:val="20"/>
        </w:rPr>
        <w:t>$</w:t>
      </w:r>
      <w:r w:rsidRPr="006A4101">
        <w:rPr>
          <w:rFonts w:ascii="Arial" w:hAnsi="Arial" w:cs="Arial"/>
          <w:sz w:val="20"/>
          <w:szCs w:val="20"/>
        </w:rPr>
        <w:tab/>
      </w:r>
      <w:r w:rsidRPr="006A4101">
        <w:rPr>
          <w:rFonts w:ascii="Arial" w:hAnsi="Arial" w:cs="Arial"/>
          <w:sz w:val="20"/>
          <w:szCs w:val="20"/>
        </w:rPr>
        <w:tab/>
      </w:r>
      <w:r w:rsidRPr="006A4101">
        <w:rPr>
          <w:rFonts w:ascii="Arial" w:hAnsi="Arial" w:cs="Arial"/>
          <w:sz w:val="20"/>
          <w:szCs w:val="20"/>
        </w:rPr>
        <w:t>$</w:t>
      </w:r>
      <w:proofErr w:type="spellStart"/>
      <w:r w:rsidRPr="006A4101">
        <w:rPr>
          <w:rFonts w:ascii="Arial" w:hAnsi="Arial" w:cs="Arial"/>
          <w:sz w:val="20"/>
          <w:szCs w:val="20"/>
        </w:rPr>
        <w:t>first_name</w:t>
      </w:r>
      <w:proofErr w:type="spellEnd"/>
      <w:r w:rsidRPr="006A4101">
        <w:rPr>
          <w:rFonts w:ascii="Arial" w:hAnsi="Arial" w:cs="Arial"/>
          <w:sz w:val="20"/>
          <w:szCs w:val="20"/>
        </w:rPr>
        <w:t>$ $</w:t>
      </w:r>
      <w:proofErr w:type="spellStart"/>
      <w:r w:rsidRPr="006A4101">
        <w:rPr>
          <w:rFonts w:ascii="Arial" w:hAnsi="Arial" w:cs="Arial"/>
          <w:sz w:val="20"/>
          <w:szCs w:val="20"/>
        </w:rPr>
        <w:t>last_name</w:t>
      </w:r>
      <w:proofErr w:type="spellEnd"/>
      <w:r w:rsidRPr="006A4101">
        <w:rPr>
          <w:rFonts w:ascii="Arial" w:hAnsi="Arial" w:cs="Arial"/>
          <w:sz w:val="20"/>
          <w:szCs w:val="20"/>
        </w:rPr>
        <w:t>$, *$</w:t>
      </w:r>
      <w:proofErr w:type="spellStart"/>
      <w:r w:rsidRPr="006A4101">
        <w:rPr>
          <w:rFonts w:ascii="Arial" w:hAnsi="Arial" w:cs="Arial"/>
          <w:sz w:val="20"/>
          <w:szCs w:val="20"/>
        </w:rPr>
        <w:t>birthd</w:t>
      </w:r>
      <w:proofErr w:type="spellEnd"/>
      <w:r w:rsidRPr="006A4101">
        <w:rPr>
          <w:rFonts w:ascii="Arial" w:hAnsi="Arial" w:cs="Arial"/>
          <w:sz w:val="20"/>
          <w:szCs w:val="20"/>
        </w:rPr>
        <w:t>$</w:t>
      </w:r>
      <w:r w:rsidRPr="006A4101">
        <w:rPr>
          <w:rFonts w:ascii="Arial" w:hAnsi="Arial" w:cs="Arial"/>
          <w:sz w:val="20"/>
          <w:szCs w:val="20"/>
        </w:rPr>
        <w:tab/>
      </w:r>
      <w:r w:rsidRPr="006A4101">
        <w:rPr>
          <w:rFonts w:ascii="Arial" w:hAnsi="Arial" w:cs="Arial"/>
          <w:sz w:val="20"/>
          <w:szCs w:val="20"/>
        </w:rPr>
        <w:t xml:space="preserve">$street$, $zip$ $city$                                                                         </w:t>
      </w:r>
    </w:p>
    <w:p w:rsidR="00295EE8" w:rsidP="00295EE8" w:rsidRDefault="00295EE8" w14:paraId="64584DF5" w14:textId="77777777">
      <w:pPr>
        <w:jc w:val="both"/>
        <w:rPr>
          <w:rFonts w:ascii="Arial" w:hAnsi="Arial" w:cs="Arial"/>
          <w:sz w:val="20"/>
          <w:szCs w:val="20"/>
          <w:lang w:val="de-DE"/>
        </w:rPr>
      </w:pPr>
      <w:bookmarkStart w:name="_GoBack" w:id="0"/>
      <w:bookmarkEnd w:id="0"/>
    </w:p>
    <w:p w:rsidRPr="006A4101" w:rsidR="00295EE8" w:rsidP="00295EE8" w:rsidRDefault="00295EE8" w14:paraId="2AB396B2" w14:textId="77777777">
      <w:pPr>
        <w:jc w:val="both"/>
        <w:rPr>
          <w:rFonts w:ascii="Arial" w:hAnsi="Arial" w:cs="Arial"/>
          <w:sz w:val="20"/>
          <w:szCs w:val="20"/>
          <w:lang w:val="de-DE"/>
        </w:rPr>
      </w:pPr>
      <w:r w:rsidRPr="006A4101">
        <w:rPr>
          <w:rFonts w:ascii="Arial" w:hAnsi="Arial" w:cs="Arial"/>
          <w:sz w:val="20"/>
          <w:szCs w:val="20"/>
          <w:lang w:val="de-DE"/>
        </w:rPr>
        <w:t>Leistung SAPV §§ 37b, 132dSGB V / SAPV:</w:t>
      </w:r>
    </w:p>
    <w:p w:rsidRPr="00A52F21" w:rsidR="00295EE8" w:rsidP="00295EE8" w:rsidRDefault="00295EE8" w14:paraId="46A8EF00" w14:textId="77777777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A52F21">
        <w:rPr>
          <w:rFonts w:ascii="Arial" w:hAnsi="Arial" w:cs="Arial"/>
          <w:sz w:val="22"/>
          <w:szCs w:val="22"/>
        </w:rPr>
        <w:t>$</w:t>
      </w:r>
      <w:proofErr w:type="spellStart"/>
      <w:proofErr w:type="gramStart"/>
      <w:r w:rsidRPr="00A52F21">
        <w:rPr>
          <w:rFonts w:ascii="Arial" w:hAnsi="Arial" w:cs="Arial"/>
          <w:color w:val="000000"/>
          <w:sz w:val="22"/>
          <w:szCs w:val="22"/>
        </w:rPr>
        <w:t>invoice</w:t>
      </w:r>
      <w:proofErr w:type="gramEnd"/>
      <w:r w:rsidRPr="00A52F21">
        <w:rPr>
          <w:rFonts w:ascii="Arial" w:hAnsi="Arial" w:cs="Arial"/>
          <w:color w:val="000000"/>
          <w:sz w:val="22"/>
          <w:szCs w:val="22"/>
        </w:rPr>
        <w:t>_items_html</w:t>
      </w:r>
      <w:proofErr w:type="spellEnd"/>
      <w:r w:rsidRPr="00A52F21">
        <w:rPr>
          <w:rFonts w:ascii="Arial" w:hAnsi="Arial" w:cs="Arial"/>
          <w:sz w:val="22"/>
          <w:szCs w:val="22"/>
        </w:rPr>
        <w:t>$</w:t>
      </w:r>
    </w:p>
    <w:p w:rsidRPr="006A4101" w:rsidR="00295EE8" w:rsidP="00295EE8" w:rsidRDefault="00295EE8" w14:paraId="59E59FA6" w14:textId="77777777">
      <w:pPr>
        <w:jc w:val="both"/>
        <w:rPr>
          <w:rFonts w:ascii="Arial" w:hAnsi="Arial" w:cs="Arial"/>
          <w:b/>
          <w:sz w:val="20"/>
          <w:szCs w:val="20"/>
          <w:lang w:val="de-DE"/>
        </w:rPr>
      </w:pPr>
      <w:r w:rsidRPr="006A4101">
        <w:rPr>
          <w:rFonts w:ascii="Arial" w:hAnsi="Arial" w:cs="Arial"/>
          <w:b/>
          <w:sz w:val="20"/>
          <w:szCs w:val="20"/>
          <w:lang w:val="de-DE"/>
        </w:rPr>
        <w:t xml:space="preserve">Bei Überweisung bitte </w:t>
      </w:r>
      <w:proofErr w:type="spellStart"/>
      <w:r w:rsidRPr="006A4101">
        <w:rPr>
          <w:rFonts w:ascii="Arial" w:hAnsi="Arial" w:cs="Arial"/>
          <w:b/>
          <w:sz w:val="20"/>
          <w:szCs w:val="20"/>
          <w:lang w:val="de-DE"/>
        </w:rPr>
        <w:t>ReNr</w:t>
      </w:r>
      <w:proofErr w:type="spellEnd"/>
      <w:r w:rsidRPr="006A4101">
        <w:rPr>
          <w:rFonts w:ascii="Arial" w:hAnsi="Arial" w:cs="Arial"/>
          <w:b/>
          <w:sz w:val="20"/>
          <w:szCs w:val="20"/>
          <w:lang w:val="de-DE"/>
        </w:rPr>
        <w:t>. und Name der/s Versicherten angeben.</w:t>
      </w:r>
    </w:p>
    <w:p w:rsidRPr="006A4101" w:rsidR="00295EE8" w:rsidP="00295EE8" w:rsidRDefault="00295EE8" w14:paraId="592A9C8A" w14:textId="77777777">
      <w:pPr>
        <w:jc w:val="both"/>
        <w:rPr>
          <w:rFonts w:ascii="Arial" w:hAnsi="Arial" w:cs="Arial"/>
          <w:sz w:val="20"/>
          <w:szCs w:val="20"/>
          <w:lang w:val="de-DE"/>
        </w:rPr>
      </w:pPr>
    </w:p>
    <w:p w:rsidRPr="006A4101" w:rsidR="00295EE8" w:rsidP="00295EE8" w:rsidRDefault="00295EE8" w14:paraId="52C42FED" w14:textId="77777777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6A4101">
        <w:rPr>
          <w:rFonts w:ascii="Arial" w:hAnsi="Arial" w:cs="Arial"/>
          <w:sz w:val="20"/>
          <w:szCs w:val="20"/>
        </w:rPr>
        <w:t>Mit</w:t>
      </w:r>
      <w:proofErr w:type="spellEnd"/>
      <w:r w:rsidRPr="006A410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4101">
        <w:rPr>
          <w:rFonts w:ascii="Arial" w:hAnsi="Arial" w:cs="Arial"/>
          <w:sz w:val="20"/>
          <w:szCs w:val="20"/>
        </w:rPr>
        <w:t>freundlichen</w:t>
      </w:r>
      <w:proofErr w:type="spellEnd"/>
      <w:r w:rsidRPr="006A410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4101">
        <w:rPr>
          <w:rFonts w:ascii="Arial" w:hAnsi="Arial" w:cs="Arial"/>
          <w:sz w:val="20"/>
          <w:szCs w:val="20"/>
        </w:rPr>
        <w:t>Grüßen</w:t>
      </w:r>
      <w:proofErr w:type="spellEnd"/>
    </w:p>
    <w:p w:rsidRPr="006A4101" w:rsidR="00295EE8" w:rsidP="00295EE8" w:rsidRDefault="00295EE8" w14:paraId="4B6F701D" w14:textId="77777777">
      <w:pPr>
        <w:rPr>
          <w:rFonts w:ascii="Arial" w:hAnsi="Arial" w:cs="Arial"/>
          <w:sz w:val="20"/>
          <w:szCs w:val="20"/>
        </w:rPr>
      </w:pPr>
    </w:p>
    <w:p w:rsidRPr="00C85909" w:rsidR="00295EE8" w:rsidP="00295EE8" w:rsidRDefault="00295EE8" w14:paraId="0D2CDA49" w14:textId="77777777">
      <w:pPr>
        <w:rPr>
          <w:rFonts w:ascii="Arial" w:hAnsi="Arial" w:cs="Arial"/>
        </w:rPr>
      </w:pPr>
      <w:proofErr w:type="spellStart"/>
      <w:r w:rsidRPr="006A4101">
        <w:rPr>
          <w:rFonts w:ascii="Arial" w:hAnsi="Arial" w:cs="Arial"/>
          <w:sz w:val="20"/>
          <w:szCs w:val="20"/>
        </w:rPr>
        <w:t>Katja</w:t>
      </w:r>
      <w:proofErr w:type="spellEnd"/>
      <w:r w:rsidRPr="006A410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4101">
        <w:rPr>
          <w:rFonts w:ascii="Arial" w:hAnsi="Arial" w:cs="Arial"/>
          <w:sz w:val="20"/>
          <w:szCs w:val="20"/>
        </w:rPr>
        <w:t>Goudinoudi</w:t>
      </w:r>
      <w:r>
        <w:rPr>
          <w:rFonts w:ascii="Arial" w:hAnsi="Arial" w:cs="Arial"/>
          <w:sz w:val="20"/>
          <w:szCs w:val="20"/>
        </w:rPr>
        <w:t>s</w:t>
      </w:r>
      <w:proofErr w:type="spellEnd"/>
    </w:p>
    <w:p w:rsidRPr="00C85909" w:rsidR="00295EE8" w:rsidRDefault="00295EE8" w14:paraId="0CBEDC84" w14:textId="77777777">
      <w:pPr>
        <w:rPr>
          <w:rFonts w:ascii="Arial" w:hAnsi="Arial" w:cs="Arial"/>
        </w:rPr>
      </w:pPr>
    </w:p>
    <w:sectPr w:rsidRPr="00C85909" w:rsidR="00295E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6A3" w:rsidP="006A4101" w:rsidRDefault="008A46A3" w14:paraId="1C4212F1" w14:textId="77777777">
      <w:r>
        <w:separator/>
      </w:r>
    </w:p>
  </w:endnote>
  <w:endnote w:type="continuationSeparator" w:id="0">
    <w:p w:rsidR="008A46A3" w:rsidP="006A4101" w:rsidRDefault="008A46A3" w14:paraId="227530A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6A3" w:rsidRDefault="008A46A3" w14:paraId="6A09E2FF" w14:textId="77777777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8A46A3" w:rsidRDefault="008A46A3" w14:paraId="3DBF2F73" w14:textId="5DCC2F95">
    <w:pPr>
      <w:pStyle w:val="Fuzeile"/>
    </w:pPr>
    <w:r>
      <w:rPr>
        <w:noProof/>
        <w:lang w:val="de-DE" w:eastAsia="de-DE" w:bidi="ar-SA"/>
      </w:rPr>
      <w:drawing>
        <wp:anchor distT="0" distB="0" distL="114300" distR="114300" simplePos="0" relativeHeight="251661312" behindDoc="1" locked="0" layoutInCell="1" allowOverlap="1" wp14:anchorId="62B60C4E" wp14:editId="60D01225">
          <wp:simplePos x="0" y="0"/>
          <wp:positionH relativeFrom="column">
            <wp:posOffset>-19050</wp:posOffset>
          </wp:positionH>
          <wp:positionV relativeFrom="paragraph">
            <wp:posOffset>-988060</wp:posOffset>
          </wp:positionV>
          <wp:extent cx="5278007" cy="960120"/>
          <wp:effectExtent l="0" t="0" r="5715" b="5080"/>
          <wp:wrapNone/>
          <wp:docPr id="5" name="Bild 5" descr="Macintosh HD:Users:danielzenz:Desktop:Bildschirmfoto 2015-02-03 um 10.56.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danielzenz:Desktop:Bildschirmfoto 2015-02-03 um 10.56.4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8007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6A3" w:rsidRDefault="008A46A3" w14:paraId="73FE39DF" w14:textId="7777777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6A3" w:rsidP="006A4101" w:rsidRDefault="008A46A3" w14:paraId="111E7E0F" w14:textId="77777777">
      <w:r>
        <w:separator/>
      </w:r>
    </w:p>
  </w:footnote>
  <w:footnote w:type="continuationSeparator" w:id="0">
    <w:p w:rsidR="008A46A3" w:rsidP="006A4101" w:rsidRDefault="008A46A3" w14:paraId="2132E33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6A3" w:rsidRDefault="008A46A3" w14:paraId="6F95981B" w14:textId="77777777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8A46A3" w:rsidRDefault="008A46A3" w14:paraId="5E43B78C" w14:textId="3A3AA54C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9B1BA3D" wp14:editId="7D4A5BCA">
          <wp:simplePos x="0" y="0"/>
          <wp:positionH relativeFrom="column">
            <wp:posOffset>4343400</wp:posOffset>
          </wp:positionH>
          <wp:positionV relativeFrom="paragraph">
            <wp:posOffset>1073150</wp:posOffset>
          </wp:positionV>
          <wp:extent cx="2219874" cy="2244391"/>
          <wp:effectExtent l="0" t="0" r="0" b="0"/>
          <wp:wrapNone/>
          <wp:docPr id="4" name="Bild 4" descr="Macintosh HD:Users:danielzenz:Desktop:Bildschirmfoto 2015-02-03 um 10.56.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danielzenz:Desktop:Bildschirmfoto 2015-02-03 um 10.56.3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874" cy="22443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E4ADA73" wp14:editId="1A176696">
          <wp:simplePos x="0" y="0"/>
          <wp:positionH relativeFrom="column">
            <wp:posOffset>-91440</wp:posOffset>
          </wp:positionH>
          <wp:positionV relativeFrom="paragraph">
            <wp:posOffset>993775</wp:posOffset>
          </wp:positionV>
          <wp:extent cx="2355078" cy="506010"/>
          <wp:effectExtent l="0" t="0" r="7620" b="2540"/>
          <wp:wrapNone/>
          <wp:docPr id="3" name="Bild 3" descr="Macintosh HD:Users:danielzenz:Desktop:Bildschirmfoto 2015-02-03 um 10.56.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anielzenz:Desktop:Bildschirmfoto 2015-02-03 um 10.56.2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5078" cy="506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6A3" w:rsidRDefault="008A46A3" w14:paraId="1B83C3A7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6327FF2"/>
    <w:multiLevelType w:val="hybridMultilevel"/>
    <w:tmpl w:val="54A8057A"/>
    <w:lvl w:ilvl="0" w:tplc="600432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2B70BD3"/>
    <w:multiLevelType w:val="hybridMultilevel"/>
    <w:tmpl w:val="C390E380"/>
    <w:lvl w:ilvl="0" w:tplc="10451533">
      <w:start w:val="1"/>
      <w:numFmt w:val="decimal"/>
      <w:lvlText w:val="%1."/>
      <w:lvlJc w:val="left"/>
      <w:pPr>
        <w:ind w:left="720" w:hanging="360"/>
      </w:pPr>
    </w:lvl>
    <w:lvl w:ilvl="1" w:tplc="10451533" w:tentative="1">
      <w:start w:val="1"/>
      <w:numFmt w:val="lowerLetter"/>
      <w:lvlText w:val="%2."/>
      <w:lvlJc w:val="left"/>
      <w:pPr>
        <w:ind w:left="1440" w:hanging="360"/>
      </w:pPr>
    </w:lvl>
    <w:lvl w:ilvl="2" w:tplc="10451533" w:tentative="1">
      <w:start w:val="1"/>
      <w:numFmt w:val="lowerRoman"/>
      <w:lvlText w:val="%3."/>
      <w:lvlJc w:val="right"/>
      <w:pPr>
        <w:ind w:left="2160" w:hanging="180"/>
      </w:pPr>
    </w:lvl>
    <w:lvl w:ilvl="3" w:tplc="10451533" w:tentative="1">
      <w:start w:val="1"/>
      <w:numFmt w:val="decimal"/>
      <w:lvlText w:val="%4."/>
      <w:lvlJc w:val="left"/>
      <w:pPr>
        <w:ind w:left="2880" w:hanging="360"/>
      </w:pPr>
    </w:lvl>
    <w:lvl w:ilvl="4" w:tplc="10451533" w:tentative="1">
      <w:start w:val="1"/>
      <w:numFmt w:val="lowerLetter"/>
      <w:lvlText w:val="%5."/>
      <w:lvlJc w:val="left"/>
      <w:pPr>
        <w:ind w:left="3600" w:hanging="360"/>
      </w:pPr>
    </w:lvl>
    <w:lvl w:ilvl="5" w:tplc="10451533" w:tentative="1">
      <w:start w:val="1"/>
      <w:numFmt w:val="lowerRoman"/>
      <w:lvlText w:val="%6."/>
      <w:lvlJc w:val="right"/>
      <w:pPr>
        <w:ind w:left="4320" w:hanging="180"/>
      </w:pPr>
    </w:lvl>
    <w:lvl w:ilvl="6" w:tplc="10451533" w:tentative="1">
      <w:start w:val="1"/>
      <w:numFmt w:val="decimal"/>
      <w:lvlText w:val="%7."/>
      <w:lvlJc w:val="left"/>
      <w:pPr>
        <w:ind w:left="5040" w:hanging="360"/>
      </w:pPr>
    </w:lvl>
    <w:lvl w:ilvl="7" w:tplc="10451533" w:tentative="1">
      <w:start w:val="1"/>
      <w:numFmt w:val="lowerLetter"/>
      <w:lvlText w:val="%8."/>
      <w:lvlJc w:val="left"/>
      <w:pPr>
        <w:ind w:left="5760" w:hanging="360"/>
      </w:pPr>
    </w:lvl>
    <w:lvl w:ilvl="8" w:tplc="1045153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978"/>
    <w:rsid w:val="002141EE"/>
    <w:rsid w:val="00295EE8"/>
    <w:rsid w:val="006A4101"/>
    <w:rsid w:val="006C00D4"/>
    <w:rsid w:val="008A46A3"/>
    <w:rsid w:val="00A52F21"/>
    <w:rsid w:val="00A62D88"/>
    <w:rsid w:val="00A95C7B"/>
    <w:rsid w:val="00AA74FB"/>
    <w:rsid w:val="00C85909"/>
    <w:rsid w:val="00CC4978"/>
    <w:rsid w:val="00E6643B"/>
    <w:rsid w:val="00F96B63"/>
    <w:rsid w:val="19DEB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38C742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Liberation Serif" w:hAnsi="Liberation Serif" w:eastAsia="WenQuanYi Micro Hei" w:cs="Lohit Hind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pPr>
      <w:widowControl w:val="0"/>
      <w:suppressAutoHyphens/>
    </w:pPr>
    <w:rPr>
      <w:color w:val="00000A"/>
      <w:sz w:val="24"/>
    </w:rPr>
  </w:style>
  <w:style w:type="paragraph" w:styleId="berschrift1">
    <w:name w:val="heading 1"/>
    <w:basedOn w:val="Standard"/>
    <w:next w:val="Standard"/>
    <w:link w:val="berschrift1Zeichen"/>
    <w:qFormat/>
    <w:rsid w:val="00A62D88"/>
    <w:pPr>
      <w:keepNext/>
      <w:widowControl/>
      <w:suppressAutoHyphens w:val="0"/>
      <w:outlineLvl w:val="0"/>
    </w:pPr>
    <w:rPr>
      <w:rFonts w:ascii="Arial Narrow" w:hAnsi="Arial Narrow" w:eastAsia="Times New Roman" w:cs="Lucida Sans Unicode"/>
      <w:b/>
      <w:bCs/>
      <w:color w:val="auto"/>
      <w:spacing w:val="4"/>
      <w:sz w:val="16"/>
      <w:lang w:val="de-DE" w:eastAsia="de-DE" w:bidi="ar-SA"/>
    </w:rPr>
  </w:style>
  <w:style w:type="paragraph" w:styleId="berschrift2">
    <w:name w:val="heading 2"/>
    <w:basedOn w:val="Standard"/>
    <w:next w:val="Standard"/>
    <w:link w:val="berschrift2Zeichen"/>
    <w:qFormat/>
    <w:rsid w:val="00A62D88"/>
    <w:pPr>
      <w:keepNext/>
      <w:widowControl/>
      <w:suppressAutoHyphens w:val="0"/>
      <w:outlineLvl w:val="1"/>
    </w:pPr>
    <w:rPr>
      <w:rFonts w:ascii="Arial" w:hAnsi="Arial" w:eastAsia="Times New Roman" w:cs="Arial"/>
      <w:b/>
      <w:bCs/>
      <w:color w:val="auto"/>
      <w:spacing w:val="4"/>
      <w:sz w:val="12"/>
      <w:lang w:val="de-DE" w:eastAsia="de-DE" w:bidi="ar-SA"/>
    </w:rPr>
  </w:style>
  <w:style w:type="character" w:styleId="Absatz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1" w:customStyle="1">
    <w:name w:val="Beschriftung1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DefaultParagraphFontPHPDOCX" w:customStyle="1">
    <w:name w:val="Default Paragraph Font PHPDOCX"/>
    <w:uiPriority w:val="1"/>
    <w:semiHidden/>
    <w:unhideWhenUsed/>
  </w:style>
  <w:style w:type="paragraph" w:styleId="ListParagraphPHPDOCX" w:customStyle="1">
    <w:name w:val="List Paragraph PHPDOCX"/>
    <w:basedOn w:val="Standard"/>
    <w:uiPriority w:val="34"/>
    <w:qFormat/>
    <w:rsid w:val="00DF064E"/>
    <w:pPr>
      <w:ind w:left="720"/>
      <w:contextualSpacing/>
    </w:pPr>
  </w:style>
  <w:style w:type="paragraph" w:styleId="TitlePHPDOCX" w:customStyle="1">
    <w:name w:val="Title PHPDOCX"/>
    <w:basedOn w:val="Standard"/>
    <w:next w:val="Standard"/>
    <w:link w:val="TitleCarPHPDOCX"/>
    <w:uiPriority w:val="10"/>
    <w:qFormat/>
    <w:rsid w:val="00DF064E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arPHPDOCX" w:customStyle="1">
    <w:name w:val="Title Car PHPDOCX"/>
    <w:basedOn w:val="DefaultParagraphFontPHPDOCX"/>
    <w:link w:val="TitlePHPDOCX"/>
    <w:uiPriority w:val="10"/>
    <w:rsid w:val="00DF064E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 w:customStyle="1">
    <w:name w:val="Subtitle PHPDOCX"/>
    <w:basedOn w:val="Standard"/>
    <w:next w:val="Standard"/>
    <w:link w:val="SubtitleCarPHPDOCX"/>
    <w:uiPriority w:val="11"/>
    <w:qFormat/>
    <w:rsid w:val="00DF064E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rsid w:val="00DF064E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NormalTablePHPDOCX" w:customStyle="1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 w:customStyle="1">
    <w:name w:val="Table Grid PHPDOCX"/>
    <w:uiPriority w:val="59"/>
    <w:rsid w:val="00493A0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nnotationreferencePHPDOCX" w:customStyle="1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annotationtextPHPDOCX" w:customStyle="1">
    <w:name w:val="annotation text PHPDOCX"/>
    <w:basedOn w:val="Standard"/>
    <w:link w:val="CommentTextCharPHPDOCX"/>
    <w:uiPriority w:val="99"/>
    <w:semiHidden/>
    <w:unhideWhenUsed/>
    <w:rsid w:val="00E139EA"/>
    <w:rPr>
      <w:sz w:val="20"/>
      <w:szCs w:val="20"/>
    </w:rPr>
  </w:style>
  <w:style w:type="character" w:styleId="CommentTextCharPHPDOCX" w:customStyle="1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styleId="annotationsubjectPHPDOCX" w:customStyle="1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styleId="CommentSubjectCharPHPDOCX" w:customStyle="1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styleId="BalloonTextPHPDOCX" w:customStyle="1">
    <w:name w:val="Balloon Text PHPDOCX"/>
    <w:basedOn w:val="Standard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 w:customStyle="1">
    <w:name w:val="footnote Text PHPDOCX"/>
    <w:basedOn w:val="Standard"/>
    <w:link w:val="footnoteTextCarPHPDOCX"/>
    <w:uiPriority w:val="99"/>
    <w:semiHidden/>
    <w:unhideWhenUsed/>
    <w:rsid w:val="006E0FDA"/>
    <w:rPr>
      <w:sz w:val="20"/>
      <w:szCs w:val="20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 w:customStyle="1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 w:customStyle="1">
    <w:name w:val="endnote Text PHPDOCX"/>
    <w:basedOn w:val="Standard"/>
    <w:link w:val="endnoteTextCarPHPDOCX"/>
    <w:uiPriority w:val="99"/>
    <w:semiHidden/>
    <w:unhideWhenUsed/>
    <w:rsid w:val="006E0FDA"/>
    <w:rPr>
      <w:sz w:val="20"/>
      <w:szCs w:val="20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 w:customStyle="1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berschrift1Zeichen" w:customStyle="1">
    <w:name w:val="Überschrift 1 Zeichen"/>
    <w:basedOn w:val="Absatzstandardschriftart"/>
    <w:link w:val="berschrift1"/>
    <w:rsid w:val="00A62D88"/>
    <w:rPr>
      <w:rFonts w:ascii="Arial Narrow" w:hAnsi="Arial Narrow" w:eastAsia="Times New Roman" w:cs="Lucida Sans Unicode"/>
      <w:b/>
      <w:bCs/>
      <w:spacing w:val="4"/>
      <w:sz w:val="16"/>
      <w:lang w:val="de-DE" w:eastAsia="de-DE" w:bidi="ar-SA"/>
    </w:rPr>
  </w:style>
  <w:style w:type="character" w:styleId="berschrift2Zeichen" w:customStyle="1">
    <w:name w:val="Überschrift 2 Zeichen"/>
    <w:basedOn w:val="Absatzstandardschriftart"/>
    <w:link w:val="berschrift2"/>
    <w:rsid w:val="00A62D88"/>
    <w:rPr>
      <w:rFonts w:ascii="Arial" w:hAnsi="Arial" w:eastAsia="Times New Roman" w:cs="Arial"/>
      <w:b/>
      <w:bCs/>
      <w:spacing w:val="4"/>
      <w:sz w:val="12"/>
      <w:lang w:val="de-DE" w:eastAsia="de-DE" w:bidi="ar-SA"/>
    </w:rPr>
  </w:style>
  <w:style w:type="character" w:styleId="Link">
    <w:name w:val="Hyperlink"/>
    <w:rsid w:val="00A62D88"/>
    <w:rPr>
      <w:color w:val="0000FF"/>
      <w:u w:val="single"/>
    </w:rPr>
  </w:style>
  <w:style w:type="paragraph" w:styleId="Kopfzeile">
    <w:name w:val="header"/>
    <w:basedOn w:val="Standard"/>
    <w:link w:val="KopfzeileZeichen"/>
    <w:rsid w:val="00A62D88"/>
    <w:pPr>
      <w:widowControl/>
      <w:tabs>
        <w:tab w:val="center" w:pos="4536"/>
        <w:tab w:val="right" w:pos="9072"/>
      </w:tabs>
      <w:suppressAutoHyphens w:val="0"/>
    </w:pPr>
    <w:rPr>
      <w:rFonts w:ascii="Arial Narrow" w:hAnsi="Arial Narrow" w:eastAsia="Times New Roman" w:cs="Times New Roman"/>
      <w:color w:val="auto"/>
      <w:sz w:val="22"/>
      <w:lang w:val="de-DE" w:eastAsia="de-DE" w:bidi="ar-SA"/>
    </w:rPr>
  </w:style>
  <w:style w:type="character" w:styleId="KopfzeileZeichen" w:customStyle="1">
    <w:name w:val="Kopfzeile Zeichen"/>
    <w:basedOn w:val="Absatzstandardschriftart"/>
    <w:link w:val="Kopfzeile"/>
    <w:rsid w:val="00A62D88"/>
    <w:rPr>
      <w:rFonts w:ascii="Arial Narrow" w:hAnsi="Arial Narrow" w:eastAsia="Times New Roman" w:cs="Times New Roman"/>
      <w:sz w:val="22"/>
      <w:lang w:val="de-DE" w:eastAsia="de-DE" w:bidi="ar-SA"/>
    </w:rPr>
  </w:style>
  <w:style w:type="paragraph" w:styleId="Fuzeile">
    <w:name w:val="footer"/>
    <w:basedOn w:val="Standard"/>
    <w:link w:val="FuzeileZeichen"/>
    <w:unhideWhenUsed/>
    <w:rsid w:val="006A4101"/>
    <w:pPr>
      <w:tabs>
        <w:tab w:val="center" w:pos="4536"/>
        <w:tab w:val="right" w:pos="9072"/>
      </w:tabs>
    </w:pPr>
    <w:rPr>
      <w:rFonts w:cs="Mangal"/>
      <w:szCs w:val="21"/>
    </w:rPr>
  </w:style>
  <w:style w:type="character" w:styleId="FuzeileZeichen" w:customStyle="1">
    <w:name w:val="Fußzeile Zeichen"/>
    <w:basedOn w:val="Absatzstandardschriftart"/>
    <w:link w:val="Fuzeile"/>
    <w:rsid w:val="006A4101"/>
    <w:rPr>
      <w:rFonts w:cs="Mangal"/>
      <w:color w:val="00000A"/>
      <w:sz w:val="24"/>
      <w:szCs w:val="21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A4101"/>
    <w:rPr>
      <w:rFonts w:ascii="Tahoma" w:hAnsi="Tahoma" w:cs="Mangal"/>
      <w:sz w:val="16"/>
      <w:szCs w:val="14"/>
    </w:rPr>
  </w:style>
  <w:style w:type="character" w:styleId="SprechblasentextZeichen" w:customStyle="1">
    <w:name w:val="Sprechblasentext Zeichen"/>
    <w:basedOn w:val="Absatzstandardschriftart"/>
    <w:link w:val="Sprechblasentext"/>
    <w:uiPriority w:val="99"/>
    <w:semiHidden/>
    <w:rsid w:val="006A4101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</w:pPr>
    <w:rPr>
      <w:color w:val="00000A"/>
      <w:sz w:val="24"/>
    </w:rPr>
  </w:style>
  <w:style w:type="paragraph" w:styleId="berschrift1">
    <w:name w:val="heading 1"/>
    <w:basedOn w:val="Standard"/>
    <w:next w:val="Standard"/>
    <w:link w:val="berschrift1Zeichen"/>
    <w:qFormat/>
    <w:rsid w:val="00A62D88"/>
    <w:pPr>
      <w:keepNext/>
      <w:widowControl/>
      <w:suppressAutoHyphens w:val="0"/>
      <w:outlineLvl w:val="0"/>
    </w:pPr>
    <w:rPr>
      <w:rFonts w:ascii="Arial Narrow" w:eastAsia="Times New Roman" w:hAnsi="Arial Narrow" w:cs="Lucida Sans Unicode"/>
      <w:b/>
      <w:bCs/>
      <w:color w:val="auto"/>
      <w:spacing w:val="4"/>
      <w:sz w:val="16"/>
      <w:lang w:val="de-DE" w:eastAsia="de-DE" w:bidi="ar-SA"/>
    </w:rPr>
  </w:style>
  <w:style w:type="paragraph" w:styleId="berschrift2">
    <w:name w:val="heading 2"/>
    <w:basedOn w:val="Standard"/>
    <w:next w:val="Standard"/>
    <w:link w:val="berschrift2Zeichen"/>
    <w:qFormat/>
    <w:rsid w:val="00A62D88"/>
    <w:pPr>
      <w:keepNext/>
      <w:widowControl/>
      <w:suppressAutoHyphens w:val="0"/>
      <w:outlineLvl w:val="1"/>
    </w:pPr>
    <w:rPr>
      <w:rFonts w:ascii="Arial" w:eastAsia="Times New Roman" w:hAnsi="Arial" w:cs="Arial"/>
      <w:b/>
      <w:bCs/>
      <w:color w:val="auto"/>
      <w:spacing w:val="4"/>
      <w:sz w:val="12"/>
      <w:lang w:val="de-DE" w:eastAsia="de-DE" w:bidi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Standard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Standard"/>
    <w:next w:val="Standard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Standard"/>
    <w:next w:val="Standard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Standard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Standard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Standard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Standard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berschrift1Zeichen">
    <w:name w:val="Überschrift 1 Zeichen"/>
    <w:basedOn w:val="Absatzstandardschriftart"/>
    <w:link w:val="berschrift1"/>
    <w:rsid w:val="00A62D88"/>
    <w:rPr>
      <w:rFonts w:ascii="Arial Narrow" w:eastAsia="Times New Roman" w:hAnsi="Arial Narrow" w:cs="Lucida Sans Unicode"/>
      <w:b/>
      <w:bCs/>
      <w:spacing w:val="4"/>
      <w:sz w:val="16"/>
      <w:lang w:val="de-DE" w:eastAsia="de-DE" w:bidi="ar-SA"/>
    </w:rPr>
  </w:style>
  <w:style w:type="character" w:customStyle="1" w:styleId="berschrift2Zeichen">
    <w:name w:val="Überschrift 2 Zeichen"/>
    <w:basedOn w:val="Absatzstandardschriftart"/>
    <w:link w:val="berschrift2"/>
    <w:rsid w:val="00A62D88"/>
    <w:rPr>
      <w:rFonts w:ascii="Arial" w:eastAsia="Times New Roman" w:hAnsi="Arial" w:cs="Arial"/>
      <w:b/>
      <w:bCs/>
      <w:spacing w:val="4"/>
      <w:sz w:val="12"/>
      <w:lang w:val="de-DE" w:eastAsia="de-DE" w:bidi="ar-SA"/>
    </w:rPr>
  </w:style>
  <w:style w:type="character" w:styleId="Link">
    <w:name w:val="Hyperlink"/>
    <w:rsid w:val="00A62D88"/>
    <w:rPr>
      <w:color w:val="0000FF"/>
      <w:u w:val="single"/>
    </w:rPr>
  </w:style>
  <w:style w:type="paragraph" w:styleId="Kopfzeile">
    <w:name w:val="header"/>
    <w:basedOn w:val="Standard"/>
    <w:link w:val="KopfzeileZeichen"/>
    <w:rsid w:val="00A62D88"/>
    <w:pPr>
      <w:widowControl/>
      <w:tabs>
        <w:tab w:val="center" w:pos="4536"/>
        <w:tab w:val="right" w:pos="9072"/>
      </w:tabs>
      <w:suppressAutoHyphens w:val="0"/>
    </w:pPr>
    <w:rPr>
      <w:rFonts w:ascii="Arial Narrow" w:eastAsia="Times New Roman" w:hAnsi="Arial Narrow" w:cs="Times New Roman"/>
      <w:color w:val="auto"/>
      <w:sz w:val="22"/>
      <w:lang w:val="de-DE" w:eastAsia="de-DE" w:bidi="ar-SA"/>
    </w:rPr>
  </w:style>
  <w:style w:type="character" w:customStyle="1" w:styleId="KopfzeileZeichen">
    <w:name w:val="Kopfzeile Zeichen"/>
    <w:basedOn w:val="Absatzstandardschriftart"/>
    <w:link w:val="Kopfzeile"/>
    <w:rsid w:val="00A62D88"/>
    <w:rPr>
      <w:rFonts w:ascii="Arial Narrow" w:eastAsia="Times New Roman" w:hAnsi="Arial Narrow" w:cs="Times New Roman"/>
      <w:sz w:val="22"/>
      <w:lang w:val="de-DE" w:eastAsia="de-DE" w:bidi="ar-SA"/>
    </w:rPr>
  </w:style>
  <w:style w:type="paragraph" w:styleId="Fuzeile">
    <w:name w:val="footer"/>
    <w:basedOn w:val="Standard"/>
    <w:link w:val="FuzeileZeichen"/>
    <w:unhideWhenUsed/>
    <w:rsid w:val="006A410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eichen">
    <w:name w:val="Fußzeile Zeichen"/>
    <w:basedOn w:val="Absatzstandardschriftart"/>
    <w:link w:val="Fuzeile"/>
    <w:rsid w:val="006A4101"/>
    <w:rPr>
      <w:rFonts w:cs="Mangal"/>
      <w:color w:val="00000A"/>
      <w:sz w:val="24"/>
      <w:szCs w:val="21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A4101"/>
    <w:rPr>
      <w:rFonts w:ascii="Tahoma" w:hAnsi="Tahoma" w:cs="Mangal"/>
      <w:sz w:val="16"/>
      <w:szCs w:val="14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A4101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1" /><Relationship Type="http://schemas.openxmlformats.org/officeDocument/2006/relationships/header" Target="header3.xml" Id="rId12" /><Relationship Type="http://schemas.openxmlformats.org/officeDocument/2006/relationships/footer" Target="footer3.xml" Id="rId13" /><Relationship Type="http://schemas.openxmlformats.org/officeDocument/2006/relationships/fontTable" Target="fontTable.xml" Id="rId14" /><Relationship Type="http://schemas.openxmlformats.org/officeDocument/2006/relationships/theme" Target="theme/theme1.xml" Id="rId15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eader" Target="header1.xml" Id="rId8" /><Relationship Type="http://schemas.openxmlformats.org/officeDocument/2006/relationships/header" Target="header2.xml" Id="rId9" /><Relationship Type="http://schemas.openxmlformats.org/officeDocument/2006/relationships/footer" Target="footer1.xml" Id="rId10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Caritas MÃ¼nchen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Heinlein Sebastian</dc:creator>
  <lastModifiedBy>Raduta Alex-Radu</lastModifiedBy>
  <revision>3</revision>
  <lastPrinted>2015-02-03T09:39:00.0000000Z</lastPrinted>
  <dcterms:created xsi:type="dcterms:W3CDTF">2015-03-26T09:35:00.0000000Z</dcterms:created>
  <dcterms:modified xsi:type="dcterms:W3CDTF">2015-03-31T06:10:40.5635199Z</dcterms:modified>
  <dc:language>en-US</dc:language>
</coreProperties>
</file>